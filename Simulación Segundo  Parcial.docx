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BE207B" w14:textId="77777777" w:rsidR="00900B66" w:rsidRDefault="00000000">
      <w:pPr>
        <w:rPr>
          <w:lang w:val="es-AR" w:eastAsia="es-AR"/>
        </w:rPr>
      </w:pPr>
      <w:r>
        <w:pict w14:anchorId="7A80E3F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7.75pt;margin-top:12.5pt;width:107.15pt;height:30.4pt;z-index:251657728;mso-wrap-distance-left:9.05pt;mso-wrap-distance-right:9.05pt" strokecolor="white" strokeweight="0">
            <v:fill color2="black"/>
            <v:stroke color2="black"/>
            <v:textbox inset="7.95pt,4.35pt,7.95pt,4.35pt">
              <w:txbxContent>
                <w:p w14:paraId="2F8D99F4" w14:textId="77777777" w:rsidR="00900B66" w:rsidRDefault="000631C9">
                  <w:r>
                    <w:rPr>
                      <w:b/>
                      <w:noProof/>
                      <w:sz w:val="28"/>
                      <w:szCs w:val="28"/>
                      <w:lang w:val="es-AR" w:eastAsia="es-AR"/>
                    </w:rPr>
                    <w:drawing>
                      <wp:inline distT="0" distB="0" distL="0" distR="0" wp14:anchorId="3DE96C73" wp14:editId="3EF25DFB">
                        <wp:extent cx="956945" cy="276225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EF0CA1A" w14:textId="65EFDA04" w:rsidR="003C738F" w:rsidRDefault="00900B66">
      <w:pPr>
        <w:rPr>
          <w:b/>
          <w:sz w:val="32"/>
          <w:szCs w:val="32"/>
          <w:lang w:val="es-ES_tradnl"/>
        </w:rPr>
      </w:pPr>
      <w:r>
        <w:rPr>
          <w:b/>
          <w:sz w:val="28"/>
          <w:szCs w:val="28"/>
          <w:lang w:val="es-ES_tradnl"/>
        </w:rPr>
        <w:t xml:space="preserve">Instituto Superior de Formación Técnica </w:t>
      </w:r>
      <w:proofErr w:type="spellStart"/>
      <w:r>
        <w:rPr>
          <w:b/>
          <w:sz w:val="28"/>
          <w:szCs w:val="28"/>
          <w:lang w:val="es-ES_tradnl"/>
        </w:rPr>
        <w:t>Nº</w:t>
      </w:r>
      <w:proofErr w:type="spellEnd"/>
      <w:r>
        <w:rPr>
          <w:b/>
          <w:sz w:val="28"/>
          <w:szCs w:val="28"/>
          <w:lang w:val="es-ES_tradnl"/>
        </w:rPr>
        <w:t xml:space="preserve"> 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  <w:t xml:space="preserve">  </w:t>
      </w:r>
      <w:r>
        <w:rPr>
          <w:b/>
          <w:sz w:val="28"/>
          <w:szCs w:val="28"/>
          <w:lang w:val="es-ES_tradnl"/>
        </w:rPr>
        <w:br/>
        <w:t xml:space="preserve">Carrera: </w:t>
      </w:r>
      <w:r w:rsidR="00045F95">
        <w:rPr>
          <w:b/>
          <w:sz w:val="28"/>
          <w:szCs w:val="28"/>
          <w:lang w:val="es-ES_tradnl"/>
        </w:rPr>
        <w:t>Analista en sistemas</w:t>
      </w:r>
      <w:r w:rsidR="004F3099">
        <w:rPr>
          <w:b/>
          <w:sz w:val="28"/>
          <w:szCs w:val="28"/>
          <w:lang w:val="es-ES_tradnl"/>
        </w:rPr>
        <w:br/>
        <w:t>Algoritmos y Estructuras de Datos I</w:t>
      </w:r>
      <w:r>
        <w:rPr>
          <w:b/>
          <w:sz w:val="28"/>
          <w:szCs w:val="28"/>
          <w:lang w:val="es-ES_tradnl"/>
        </w:rPr>
        <w:br/>
      </w:r>
      <w:r w:rsidR="00200B23">
        <w:rPr>
          <w:b/>
          <w:sz w:val="28"/>
          <w:szCs w:val="28"/>
          <w:lang w:val="es-ES_tradnl"/>
        </w:rPr>
        <w:t>1er</w:t>
      </w:r>
      <w:r>
        <w:rPr>
          <w:b/>
          <w:sz w:val="28"/>
          <w:szCs w:val="28"/>
          <w:lang w:val="es-ES_tradnl"/>
        </w:rPr>
        <w:t xml:space="preserve"> Año.  </w:t>
      </w:r>
      <w:r w:rsidR="000631C9">
        <w:rPr>
          <w:b/>
          <w:sz w:val="28"/>
          <w:szCs w:val="28"/>
          <w:lang w:val="es-ES_tradnl"/>
        </w:rPr>
        <w:t xml:space="preserve"> - </w:t>
      </w:r>
      <w:r w:rsidR="003C738F" w:rsidRPr="003C738F">
        <w:rPr>
          <w:b/>
          <w:sz w:val="32"/>
          <w:szCs w:val="32"/>
          <w:lang w:val="es-ES_tradnl"/>
        </w:rPr>
        <w:t>Simulación de Parcial.</w:t>
      </w:r>
    </w:p>
    <w:p w14:paraId="60365515" w14:textId="77777777" w:rsidR="005A2AF6" w:rsidRDefault="005A2AF6">
      <w:pPr>
        <w:rPr>
          <w:b/>
          <w:sz w:val="32"/>
          <w:szCs w:val="32"/>
          <w:lang w:val="es-ES_tradnl"/>
        </w:rPr>
      </w:pPr>
    </w:p>
    <w:p w14:paraId="63ECD959" w14:textId="77777777" w:rsidR="005A2AF6" w:rsidRPr="003C738F" w:rsidRDefault="005A2AF6">
      <w:pPr>
        <w:rPr>
          <w:b/>
          <w:sz w:val="32"/>
          <w:szCs w:val="32"/>
          <w:lang w:val="es-ES_tradnl"/>
        </w:rPr>
      </w:pPr>
    </w:p>
    <w:p w14:paraId="520212DC" w14:textId="3941E2F2" w:rsidR="00045F95" w:rsidRDefault="00045F95" w:rsidP="00045F95"/>
    <w:p w14:paraId="2FAC1F67" w14:textId="77777777" w:rsidR="001304B9" w:rsidRDefault="001304B9" w:rsidP="00045F95"/>
    <w:p w14:paraId="227CA578" w14:textId="6F8EE91E" w:rsidR="00045F95" w:rsidRPr="001304B9" w:rsidRDefault="00045F95" w:rsidP="00045F95">
      <w:pPr>
        <w:rPr>
          <w:b/>
          <w:bCs/>
        </w:rPr>
      </w:pPr>
    </w:p>
    <w:p w14:paraId="58920741" w14:textId="1123B106" w:rsidR="001304B9" w:rsidRPr="001304B9" w:rsidRDefault="001304B9" w:rsidP="00045F95">
      <w:pPr>
        <w:rPr>
          <w:b/>
          <w:bCs/>
        </w:rPr>
      </w:pPr>
      <w:r w:rsidRPr="001304B9">
        <w:rPr>
          <w:b/>
          <w:bCs/>
        </w:rPr>
        <w:t>Marco Teórico:</w:t>
      </w:r>
    </w:p>
    <w:p w14:paraId="214AE5FC" w14:textId="5165B95E" w:rsidR="001304B9" w:rsidRDefault="001304B9" w:rsidP="00045F95"/>
    <w:p w14:paraId="60BEC6B2" w14:textId="40240145" w:rsidR="004A7109" w:rsidRDefault="00200B23" w:rsidP="004A7109">
      <w:pPr>
        <w:pStyle w:val="Prrafodelista"/>
        <w:numPr>
          <w:ilvl w:val="0"/>
          <w:numId w:val="6"/>
        </w:numPr>
      </w:pPr>
      <w:r>
        <w:t>Que entiende por TDA?</w:t>
      </w:r>
    </w:p>
    <w:p w14:paraId="40518836" w14:textId="14EC1389" w:rsidR="00200B23" w:rsidRDefault="00200B23" w:rsidP="004A7109">
      <w:pPr>
        <w:pStyle w:val="Prrafodelista"/>
        <w:numPr>
          <w:ilvl w:val="0"/>
          <w:numId w:val="6"/>
        </w:numPr>
      </w:pPr>
      <w:r>
        <w:t>Que es Gap Semántico e Isomorfismo Estructural.</w:t>
      </w:r>
    </w:p>
    <w:p w14:paraId="5F19DBD9" w14:textId="384B6C76" w:rsidR="00200B23" w:rsidRDefault="00200B23" w:rsidP="004A7109">
      <w:pPr>
        <w:pStyle w:val="Prrafodelista"/>
        <w:numPr>
          <w:ilvl w:val="0"/>
          <w:numId w:val="6"/>
        </w:numPr>
      </w:pPr>
      <w:r>
        <w:t>Que es un Puntero, dar ejemplos de uso?</w:t>
      </w:r>
    </w:p>
    <w:p w14:paraId="408CAEFA" w14:textId="75A9A317" w:rsidR="00200B23" w:rsidRDefault="00200B23" w:rsidP="004A7109">
      <w:pPr>
        <w:pStyle w:val="Prrafodelista"/>
        <w:numPr>
          <w:ilvl w:val="0"/>
          <w:numId w:val="6"/>
        </w:numPr>
      </w:pPr>
      <w:r>
        <w:t>Como usaría la memoria dinámica?</w:t>
      </w:r>
    </w:p>
    <w:p w14:paraId="07E2AE0F" w14:textId="4B034DED" w:rsidR="00200B23" w:rsidRDefault="00200B23" w:rsidP="004A7109">
      <w:pPr>
        <w:pStyle w:val="Prrafodelista"/>
        <w:numPr>
          <w:ilvl w:val="0"/>
          <w:numId w:val="6"/>
        </w:numPr>
      </w:pPr>
      <w:r>
        <w:t>Que es una clase y que diferencia tiene con un Objeto?</w:t>
      </w:r>
    </w:p>
    <w:p w14:paraId="58D1586F" w14:textId="6EE9A857" w:rsidR="00200B23" w:rsidRDefault="00200B23" w:rsidP="004A7109">
      <w:pPr>
        <w:pStyle w:val="Prrafodelista"/>
        <w:numPr>
          <w:ilvl w:val="0"/>
          <w:numId w:val="6"/>
        </w:numPr>
      </w:pPr>
      <w:r>
        <w:t>Que es la Agregación y que diferencia tiene con la Herencia?</w:t>
      </w:r>
    </w:p>
    <w:p w14:paraId="41A7A6C0" w14:textId="1D3EE27F" w:rsidR="00200B23" w:rsidRDefault="00200B23" w:rsidP="004A7109">
      <w:pPr>
        <w:pStyle w:val="Prrafodelista"/>
        <w:numPr>
          <w:ilvl w:val="0"/>
          <w:numId w:val="6"/>
        </w:numPr>
      </w:pPr>
      <w:r>
        <w:t>Que es el Polimorfismo y que Permite?</w:t>
      </w:r>
    </w:p>
    <w:p w14:paraId="1083D89D" w14:textId="654B2451" w:rsidR="00200B23" w:rsidRDefault="00200B23" w:rsidP="004A7109">
      <w:pPr>
        <w:pStyle w:val="Prrafodelista"/>
        <w:numPr>
          <w:ilvl w:val="0"/>
          <w:numId w:val="6"/>
        </w:numPr>
      </w:pPr>
      <w:r>
        <w:t>Que es una Interface? Que diferencia tiene con la Herencia?</w:t>
      </w:r>
    </w:p>
    <w:p w14:paraId="7764E009" w14:textId="73F3ACE2" w:rsidR="004A7109" w:rsidRDefault="004A7109" w:rsidP="004A7109">
      <w:pPr>
        <w:pStyle w:val="Prrafodelista"/>
      </w:pPr>
    </w:p>
    <w:p w14:paraId="663C3E6E" w14:textId="77777777" w:rsidR="004A7109" w:rsidRDefault="004A7109" w:rsidP="004A7109">
      <w:pPr>
        <w:pStyle w:val="Prrafodelista"/>
      </w:pPr>
    </w:p>
    <w:p w14:paraId="5EC0971F" w14:textId="204A4879" w:rsidR="001304B9" w:rsidRDefault="001304B9" w:rsidP="00045F95">
      <w:pPr>
        <w:rPr>
          <w:b/>
          <w:bCs/>
        </w:rPr>
      </w:pPr>
      <w:r w:rsidRPr="001304B9">
        <w:rPr>
          <w:b/>
          <w:bCs/>
        </w:rPr>
        <w:t>Marco Practico</w:t>
      </w:r>
    </w:p>
    <w:p w14:paraId="5CCB0F57" w14:textId="77777777" w:rsidR="001304B9" w:rsidRPr="001304B9" w:rsidRDefault="001304B9" w:rsidP="00045F95">
      <w:pPr>
        <w:rPr>
          <w:b/>
          <w:bCs/>
        </w:rPr>
      </w:pPr>
    </w:p>
    <w:p w14:paraId="39CEEDD7" w14:textId="11FA6050" w:rsidR="00045F95" w:rsidRDefault="00045F95" w:rsidP="00045F95">
      <w:r>
        <w:t>Una Empresa que vende “</w:t>
      </w:r>
      <w:r w:rsidR="009535B1">
        <w:t>cosméticos</w:t>
      </w:r>
      <w:r>
        <w:t xml:space="preserve">” nos convoca para la realización de una App que permita registrar los Pedidos de Artículos de los clientes. </w:t>
      </w:r>
    </w:p>
    <w:p w14:paraId="231A9F08" w14:textId="3033E431" w:rsidR="00045F95" w:rsidRDefault="00045F95" w:rsidP="00045F95">
      <w:r>
        <w:t>La misma debe permitir:</w:t>
      </w:r>
      <w:r w:rsidR="004A7109">
        <w:br/>
      </w:r>
    </w:p>
    <w:p w14:paraId="37FF2957" w14:textId="30A7C61D" w:rsidR="00045F95" w:rsidRDefault="00045F95" w:rsidP="00045F95">
      <w:pPr>
        <w:pStyle w:val="Prrafodelista"/>
        <w:numPr>
          <w:ilvl w:val="0"/>
          <w:numId w:val="4"/>
        </w:numPr>
      </w:pPr>
      <w:r>
        <w:t>Cargar Artículos.</w:t>
      </w:r>
    </w:p>
    <w:p w14:paraId="2F6824B9" w14:textId="55700FA4" w:rsidR="00045F95" w:rsidRDefault="00045F95" w:rsidP="00045F95">
      <w:pPr>
        <w:pStyle w:val="Prrafodelista"/>
        <w:numPr>
          <w:ilvl w:val="0"/>
          <w:numId w:val="4"/>
        </w:numPr>
      </w:pPr>
      <w:r>
        <w:t>Cargar Clientes</w:t>
      </w:r>
    </w:p>
    <w:p w14:paraId="35FF85F3" w14:textId="77777777" w:rsidR="00EF7E0E" w:rsidRDefault="00045F95" w:rsidP="00045F95">
      <w:pPr>
        <w:pStyle w:val="Prrafodelista"/>
        <w:numPr>
          <w:ilvl w:val="0"/>
          <w:numId w:val="4"/>
        </w:numPr>
      </w:pPr>
      <w:r>
        <w:t>Cargar Pedidos de Artículos Asignados a los Clientes.</w:t>
      </w:r>
    </w:p>
    <w:p w14:paraId="4714D6D4" w14:textId="75185E16" w:rsidR="00045F95" w:rsidRDefault="00EF7E0E" w:rsidP="00045F95">
      <w:pPr>
        <w:pStyle w:val="Prrafodelista"/>
        <w:numPr>
          <w:ilvl w:val="0"/>
          <w:numId w:val="4"/>
        </w:numPr>
      </w:pPr>
      <w:r>
        <w:t>Mostrar los pedidos de los Clientes.</w:t>
      </w:r>
      <w:r w:rsidR="00045F95">
        <w:br/>
      </w:r>
    </w:p>
    <w:p w14:paraId="5DE239DF" w14:textId="0EBD2F3D" w:rsidR="00045F95" w:rsidRDefault="004A7109" w:rsidP="00045F95">
      <w:r>
        <w:br/>
      </w:r>
      <w:r w:rsidR="00045F95">
        <w:t xml:space="preserve">La aplicación deberá realizarse </w:t>
      </w:r>
      <w:r w:rsidR="00EF7E0E">
        <w:t>Implementando</w:t>
      </w:r>
      <w:r w:rsidR="00045F95">
        <w:t xml:space="preserve"> los Objetos Correspondientes.</w:t>
      </w:r>
      <w:r w:rsidR="00EF7E0E">
        <w:br/>
        <w:t>Deberá mostrar por consola los pedidos de los clientes.</w:t>
      </w:r>
    </w:p>
    <w:p w14:paraId="57367242" w14:textId="407246D0" w:rsidR="00045F95" w:rsidRDefault="00EF7E0E" w:rsidP="00045F95">
      <w:r>
        <w:t>Se aconseja usar clases y un Array de Objetos.</w:t>
      </w:r>
      <w:r w:rsidR="004A7109">
        <w:br/>
      </w:r>
    </w:p>
    <w:p w14:paraId="73C44B68" w14:textId="4C8DD6B5" w:rsidR="00045F95" w:rsidRDefault="00045F95" w:rsidP="00045F95"/>
    <w:p w14:paraId="7872B664" w14:textId="3ECDB125" w:rsidR="00045F95" w:rsidRDefault="00045F95" w:rsidP="00045F95">
      <w:r>
        <w:t xml:space="preserve">Nota: Tome nota de lo que se pide. Responda las consignas como se han establecido. No “haga” de más, tampoco de “Menos”, </w:t>
      </w:r>
    </w:p>
    <w:p w14:paraId="413CB267" w14:textId="26293A11" w:rsidR="00900B66" w:rsidRDefault="00900B66">
      <w:pPr>
        <w:rPr>
          <w:b/>
          <w:sz w:val="28"/>
          <w:szCs w:val="28"/>
          <w:lang w:val="es-ES_tradnl"/>
        </w:rPr>
      </w:pPr>
      <w:r>
        <w:t>Para aprobar será necesario contar con más del 60% de las consignas aprobadas.</w:t>
      </w:r>
      <w:r w:rsidR="00046D08">
        <w:br/>
      </w:r>
    </w:p>
    <w:p w14:paraId="5094E3F9" w14:textId="77777777" w:rsidR="00900B66" w:rsidRDefault="00900B66">
      <w:pPr>
        <w:jc w:val="right"/>
      </w:pPr>
    </w:p>
    <w:p w14:paraId="7AFA9707" w14:textId="77777777" w:rsidR="00900B66" w:rsidRDefault="00900B66">
      <w:pPr>
        <w:jc w:val="right"/>
      </w:pPr>
      <w:r>
        <w:t>La cátedra</w:t>
      </w:r>
    </w:p>
    <w:sectPr w:rsidR="00900B66" w:rsidSect="000631C9">
      <w:pgSz w:w="11906" w:h="16838"/>
      <w:pgMar w:top="284" w:right="1690" w:bottom="284" w:left="5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1" w:usb1="500078FB" w:usb2="00000000" w:usb3="00000000" w:csb0="0000009F" w:csb1="00000000"/>
  </w:font>
  <w:font w:name="WenQuanYi Zen Hei">
    <w:charset w:val="80"/>
    <w:family w:val="auto"/>
    <w:pitch w:val="variable"/>
  </w:font>
  <w:font w:name="Lohit Devanagar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D57B84"/>
    <w:multiLevelType w:val="hybridMultilevel"/>
    <w:tmpl w:val="D4F203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00ADF"/>
    <w:multiLevelType w:val="hybridMultilevel"/>
    <w:tmpl w:val="3A16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94703"/>
    <w:multiLevelType w:val="hybridMultilevel"/>
    <w:tmpl w:val="CB1810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61595">
    <w:abstractNumId w:val="0"/>
  </w:num>
  <w:num w:numId="2" w16cid:durableId="432946109">
    <w:abstractNumId w:val="1"/>
  </w:num>
  <w:num w:numId="3" w16cid:durableId="1750033152">
    <w:abstractNumId w:val="2"/>
  </w:num>
  <w:num w:numId="4" w16cid:durableId="2008901521">
    <w:abstractNumId w:val="3"/>
  </w:num>
  <w:num w:numId="5" w16cid:durableId="2091346938">
    <w:abstractNumId w:val="4"/>
  </w:num>
  <w:num w:numId="6" w16cid:durableId="962149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38F"/>
    <w:rsid w:val="00045F95"/>
    <w:rsid w:val="00046D08"/>
    <w:rsid w:val="000631C9"/>
    <w:rsid w:val="001304B9"/>
    <w:rsid w:val="00200B23"/>
    <w:rsid w:val="003C738F"/>
    <w:rsid w:val="004A7109"/>
    <w:rsid w:val="004F3099"/>
    <w:rsid w:val="005A2AF6"/>
    <w:rsid w:val="00900B66"/>
    <w:rsid w:val="009535B1"/>
    <w:rsid w:val="00B47BD2"/>
    <w:rsid w:val="00EF7E0E"/>
    <w:rsid w:val="00F4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69C87E4"/>
  <w15:docId w15:val="{A7CB09CE-1CB0-4F10-8ED4-711D435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Textoindependiente"/>
  </w:style>
  <w:style w:type="paragraph" w:styleId="Prrafodelista">
    <w:name w:val="List Paragraph"/>
    <w:basedOn w:val="Normal"/>
    <w:uiPriority w:val="34"/>
    <w:qFormat/>
    <w:rsid w:val="0004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de Formación Técnica Nº 151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Formación Técnica Nº 151</dc:title>
  <dc:creator>Alumnos</dc:creator>
  <cp:lastModifiedBy>jose luis oemig</cp:lastModifiedBy>
  <cp:revision>11</cp:revision>
  <cp:lastPrinted>2015-06-26T16:47:00Z</cp:lastPrinted>
  <dcterms:created xsi:type="dcterms:W3CDTF">2015-06-26T16:47:00Z</dcterms:created>
  <dcterms:modified xsi:type="dcterms:W3CDTF">2023-10-30T10:51:00Z</dcterms:modified>
</cp:coreProperties>
</file>